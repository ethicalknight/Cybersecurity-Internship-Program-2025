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56D4" w:rsidRPr="009456D4" w:rsidRDefault="009456D4" w:rsidP="009456D4">
      <w:pPr>
        <w:jc w:val="center"/>
        <w:rPr>
          <w:b/>
          <w:bCs/>
          <w:sz w:val="28"/>
          <w:szCs w:val="28"/>
          <w:lang w:val="en-IN"/>
        </w:rPr>
      </w:pPr>
      <w:r w:rsidRPr="009456D4">
        <w:rPr>
          <w:b/>
          <w:bCs/>
          <w:sz w:val="28"/>
          <w:szCs w:val="28"/>
          <w:lang w:val="en-IN"/>
        </w:rPr>
        <w:t>Malware Analysis Proof-of-Concept Report</w:t>
      </w:r>
    </w:p>
    <w:p w:rsidR="009456D4" w:rsidRPr="009456D4" w:rsidRDefault="009456D4" w:rsidP="009456D4">
      <w:pPr>
        <w:spacing w:after="0"/>
        <w:rPr>
          <w:b/>
          <w:bCs/>
          <w:lang w:val="en-IN"/>
        </w:rPr>
      </w:pPr>
    </w:p>
    <w:p w:rsidR="009456D4" w:rsidRPr="009456D4" w:rsidRDefault="009456D4" w:rsidP="009456D4">
      <w:pPr>
        <w:spacing w:after="0"/>
        <w:rPr>
          <w:b/>
          <w:bCs/>
          <w:sz w:val="24"/>
          <w:szCs w:val="24"/>
          <w:lang w:val="en-IN"/>
        </w:rPr>
      </w:pPr>
      <w:r w:rsidRPr="009456D4">
        <w:rPr>
          <w:b/>
          <w:bCs/>
          <w:sz w:val="24"/>
          <w:szCs w:val="24"/>
          <w:lang w:val="en-IN"/>
        </w:rPr>
        <w:t>1. Project Information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6963"/>
      </w:tblGrid>
      <w:tr w:rsidR="009456D4" w:rsidRPr="009456D4" w:rsidTr="009456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b/>
                <w:bCs/>
                <w:lang w:val="en-IN"/>
              </w:rPr>
            </w:pPr>
            <w:r w:rsidRPr="009456D4">
              <w:rPr>
                <w:b/>
                <w:bCs/>
                <w:lang w:val="en-IN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b/>
                <w:bCs/>
                <w:lang w:val="en-IN"/>
              </w:rPr>
            </w:pPr>
            <w:r w:rsidRPr="009456D4">
              <w:rPr>
                <w:b/>
                <w:bCs/>
                <w:lang w:val="en-IN"/>
              </w:rPr>
              <w:t>Details</w:t>
            </w:r>
          </w:p>
        </w:tc>
      </w:tr>
      <w:tr w:rsidR="009456D4" w:rsidRPr="009456D4" w:rsidTr="00945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Project Name</w:t>
            </w:r>
          </w:p>
        </w:tc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Incident Malware Analysis</w:t>
            </w:r>
          </w:p>
        </w:tc>
      </w:tr>
      <w:tr w:rsidR="009456D4" w:rsidRPr="009456D4" w:rsidTr="00945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Analyst</w:t>
            </w:r>
            <w:r>
              <w:rPr>
                <w:lang w:val="en-IN"/>
              </w:rPr>
              <w:t xml:space="preserve"> and Intern ID </w:t>
            </w:r>
          </w:p>
        </w:tc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>
              <w:rPr>
                <w:lang w:val="en-IN"/>
              </w:rPr>
              <w:t>Bhatt Jaymeen - 354</w:t>
            </w:r>
          </w:p>
        </w:tc>
      </w:tr>
      <w:tr w:rsidR="009456D4" w:rsidRPr="009456D4" w:rsidTr="00945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July 29, 2025</w:t>
            </w:r>
          </w:p>
        </w:tc>
      </w:tr>
      <w:tr w:rsidR="009456D4" w:rsidRPr="009456D4" w:rsidTr="00945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Malware Name</w:t>
            </w:r>
          </w:p>
        </w:tc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Trojan.GenericKD.3638405</w:t>
            </w:r>
          </w:p>
        </w:tc>
      </w:tr>
      <w:tr w:rsidR="009456D4" w:rsidRPr="009456D4" w:rsidTr="00945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SHA256 Hash</w:t>
            </w:r>
          </w:p>
        </w:tc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74f98f92d0536a98c39bd7110f47d3ef4f61b916915386484b8da175fe35110d</w:t>
            </w:r>
          </w:p>
        </w:tc>
      </w:tr>
    </w:tbl>
    <w:p w:rsidR="009456D4" w:rsidRPr="009456D4" w:rsidRDefault="009456D4" w:rsidP="009456D4">
      <w:pPr>
        <w:spacing w:after="0"/>
        <w:rPr>
          <w:b/>
          <w:bCs/>
          <w:lang w:val="en-IN"/>
        </w:rPr>
      </w:pPr>
      <w:r w:rsidRPr="009456D4">
        <w:rPr>
          <w:b/>
          <w:bCs/>
          <w:lang w:val="en-IN"/>
        </w:rPr>
        <w:t>2. Executive Summary</w:t>
      </w:r>
    </w:p>
    <w:p w:rsidR="009456D4" w:rsidRPr="009456D4" w:rsidRDefault="009456D4" w:rsidP="009456D4">
      <w:pPr>
        <w:spacing w:after="0"/>
        <w:rPr>
          <w:lang w:val="en-IN"/>
        </w:rPr>
      </w:pPr>
      <w:r w:rsidRPr="009456D4">
        <w:rPr>
          <w:lang w:val="en-IN"/>
        </w:rPr>
        <w:t xml:space="preserve">A potentially malicious file identified on an endpoint was reported for investigation. The sample, classified as </w:t>
      </w:r>
      <w:r w:rsidRPr="009456D4">
        <w:rPr>
          <w:b/>
          <w:bCs/>
          <w:lang w:val="en-IN"/>
        </w:rPr>
        <w:t>Trojan.GenericKD.3638405</w:t>
      </w:r>
      <w:r w:rsidRPr="009456D4">
        <w:rPr>
          <w:lang w:val="en-IN"/>
        </w:rPr>
        <w:t>, was processed using standard malware analysis procedures in a secured Windows 10 virtual environment. The purpose of this report is to document the analysis process, tools used, and standard security recommendations.</w:t>
      </w:r>
    </w:p>
    <w:p w:rsidR="009456D4" w:rsidRPr="009456D4" w:rsidRDefault="009456D4" w:rsidP="009456D4">
      <w:pPr>
        <w:spacing w:after="0"/>
        <w:rPr>
          <w:b/>
          <w:bCs/>
          <w:lang w:val="en-IN"/>
        </w:rPr>
      </w:pPr>
      <w:r w:rsidRPr="009456D4">
        <w:rPr>
          <w:b/>
          <w:bCs/>
          <w:lang w:val="en-IN"/>
        </w:rPr>
        <w:t>3. Incident Details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3267"/>
      </w:tblGrid>
      <w:tr w:rsidR="009456D4" w:rsidRPr="009456D4" w:rsidTr="009456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b/>
                <w:bCs/>
                <w:lang w:val="en-IN"/>
              </w:rPr>
            </w:pPr>
            <w:r w:rsidRPr="009456D4">
              <w:rPr>
                <w:b/>
                <w:bCs/>
                <w:lang w:val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b/>
                <w:bCs/>
                <w:lang w:val="en-IN"/>
              </w:rPr>
            </w:pPr>
            <w:r w:rsidRPr="009456D4">
              <w:rPr>
                <w:b/>
                <w:bCs/>
                <w:lang w:val="en-IN"/>
              </w:rPr>
              <w:t>Value</w:t>
            </w:r>
          </w:p>
        </w:tc>
      </w:tr>
      <w:tr w:rsidR="009456D4" w:rsidRPr="009456D4" w:rsidTr="00945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Reporting Party</w:t>
            </w:r>
          </w:p>
        </w:tc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Automated Alert (SIEM)</w:t>
            </w:r>
          </w:p>
        </w:tc>
      </w:tr>
      <w:tr w:rsidR="009456D4" w:rsidRPr="009456D4" w:rsidTr="00945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System/User Impacted</w:t>
            </w:r>
          </w:p>
        </w:tc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End-User Workstation</w:t>
            </w:r>
          </w:p>
        </w:tc>
      </w:tr>
      <w:tr w:rsidR="009456D4" w:rsidRPr="009456D4" w:rsidTr="00945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Date/Time Detected</w:t>
            </w:r>
          </w:p>
        </w:tc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July 28, 2025, 11:15 PM</w:t>
            </w:r>
          </w:p>
        </w:tc>
      </w:tr>
      <w:tr w:rsidR="009456D4" w:rsidRPr="009456D4" w:rsidTr="00945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Initial Alert Source</w:t>
            </w:r>
          </w:p>
        </w:tc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Antivirus Detection</w:t>
            </w:r>
          </w:p>
        </w:tc>
      </w:tr>
      <w:tr w:rsidR="009456D4" w:rsidRPr="009456D4" w:rsidTr="00945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 xml:space="preserve">Observed </w:t>
            </w:r>
            <w:proofErr w:type="spellStart"/>
            <w:r w:rsidRPr="009456D4">
              <w:rPr>
                <w:lang w:val="en-IN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No symptoms reported by end user</w:t>
            </w:r>
          </w:p>
        </w:tc>
      </w:tr>
    </w:tbl>
    <w:p w:rsidR="009456D4" w:rsidRPr="009456D4" w:rsidRDefault="009456D4" w:rsidP="009456D4">
      <w:pPr>
        <w:spacing w:after="0"/>
        <w:rPr>
          <w:b/>
          <w:bCs/>
          <w:lang w:val="en-IN"/>
        </w:rPr>
      </w:pPr>
      <w:r w:rsidRPr="009456D4">
        <w:rPr>
          <w:b/>
          <w:bCs/>
          <w:lang w:val="en-IN"/>
        </w:rPr>
        <w:t>4. Step-by-Step Analysis</w:t>
      </w:r>
    </w:p>
    <w:p w:rsidR="009456D4" w:rsidRPr="009456D4" w:rsidRDefault="009456D4" w:rsidP="009456D4">
      <w:pPr>
        <w:spacing w:after="0"/>
        <w:rPr>
          <w:b/>
          <w:bCs/>
          <w:lang w:val="en-IN"/>
        </w:rPr>
      </w:pPr>
      <w:r w:rsidRPr="009456D4">
        <w:rPr>
          <w:b/>
          <w:bCs/>
          <w:lang w:val="en-IN"/>
        </w:rPr>
        <w:t>4.1. Environment Preparation</w:t>
      </w:r>
    </w:p>
    <w:p w:rsidR="009456D4" w:rsidRPr="009456D4" w:rsidRDefault="009456D4" w:rsidP="009456D4">
      <w:pPr>
        <w:numPr>
          <w:ilvl w:val="0"/>
          <w:numId w:val="24"/>
        </w:numPr>
        <w:spacing w:after="0"/>
        <w:rPr>
          <w:lang w:val="en-IN"/>
        </w:rPr>
      </w:pPr>
      <w:r w:rsidRPr="009456D4">
        <w:rPr>
          <w:lang w:val="en-IN"/>
        </w:rPr>
        <w:t>Windows 10 VM (VMware)</w:t>
      </w:r>
    </w:p>
    <w:p w:rsidR="009456D4" w:rsidRPr="009456D4" w:rsidRDefault="009456D4" w:rsidP="009456D4">
      <w:pPr>
        <w:numPr>
          <w:ilvl w:val="0"/>
          <w:numId w:val="24"/>
        </w:numPr>
        <w:spacing w:after="0"/>
        <w:rPr>
          <w:lang w:val="en-IN"/>
        </w:rPr>
      </w:pPr>
      <w:r w:rsidRPr="009456D4">
        <w:rPr>
          <w:lang w:val="en-IN"/>
        </w:rPr>
        <w:t>Snapshot taken prior to analysis</w:t>
      </w:r>
    </w:p>
    <w:p w:rsidR="009456D4" w:rsidRPr="009456D4" w:rsidRDefault="009456D4" w:rsidP="009456D4">
      <w:pPr>
        <w:numPr>
          <w:ilvl w:val="0"/>
          <w:numId w:val="24"/>
        </w:numPr>
        <w:spacing w:after="0"/>
        <w:rPr>
          <w:lang w:val="en-IN"/>
        </w:rPr>
      </w:pPr>
      <w:r w:rsidRPr="009456D4">
        <w:rPr>
          <w:lang w:val="en-IN"/>
        </w:rPr>
        <w:t>Network isolated</w:t>
      </w:r>
    </w:p>
    <w:p w:rsidR="009456D4" w:rsidRPr="009456D4" w:rsidRDefault="009456D4" w:rsidP="009456D4">
      <w:pPr>
        <w:numPr>
          <w:ilvl w:val="0"/>
          <w:numId w:val="24"/>
        </w:numPr>
        <w:spacing w:after="0"/>
        <w:rPr>
          <w:lang w:val="en-IN"/>
        </w:rPr>
      </w:pPr>
      <w:r w:rsidRPr="009456D4">
        <w:rPr>
          <w:lang w:val="en-IN"/>
        </w:rPr>
        <w:t xml:space="preserve">Essential tooling: Wireshark, </w:t>
      </w:r>
      <w:proofErr w:type="spellStart"/>
      <w:r w:rsidRPr="009456D4">
        <w:rPr>
          <w:lang w:val="en-IN"/>
        </w:rPr>
        <w:t>Sysinternals</w:t>
      </w:r>
      <w:proofErr w:type="spellEnd"/>
      <w:r w:rsidRPr="009456D4">
        <w:rPr>
          <w:lang w:val="en-IN"/>
        </w:rPr>
        <w:t xml:space="preserve"> Suite, Notepad++, Hex Editor Neo, </w:t>
      </w:r>
      <w:proofErr w:type="spellStart"/>
      <w:r w:rsidRPr="009456D4">
        <w:rPr>
          <w:lang w:val="en-IN"/>
        </w:rPr>
        <w:t>PEiD</w:t>
      </w:r>
      <w:proofErr w:type="spellEnd"/>
      <w:r w:rsidRPr="009456D4">
        <w:rPr>
          <w:lang w:val="en-IN"/>
        </w:rPr>
        <w:t>, Malwarebytes</w:t>
      </w:r>
    </w:p>
    <w:p w:rsidR="009456D4" w:rsidRPr="009456D4" w:rsidRDefault="009456D4" w:rsidP="009456D4">
      <w:pPr>
        <w:spacing w:after="0"/>
        <w:rPr>
          <w:b/>
          <w:bCs/>
          <w:lang w:val="en-IN"/>
        </w:rPr>
      </w:pPr>
      <w:r w:rsidRPr="009456D4">
        <w:rPr>
          <w:b/>
          <w:bCs/>
          <w:lang w:val="en-IN"/>
        </w:rPr>
        <w:t>4.2. Hash &amp; Threat Intelligence Review</w:t>
      </w:r>
    </w:p>
    <w:p w:rsidR="009456D4" w:rsidRPr="009456D4" w:rsidRDefault="009456D4" w:rsidP="009456D4">
      <w:pPr>
        <w:numPr>
          <w:ilvl w:val="0"/>
          <w:numId w:val="25"/>
        </w:numPr>
        <w:spacing w:after="0"/>
        <w:rPr>
          <w:lang w:val="en-IN"/>
        </w:rPr>
      </w:pPr>
      <w:r w:rsidRPr="009456D4">
        <w:rPr>
          <w:lang w:val="en-IN"/>
        </w:rPr>
        <w:t xml:space="preserve">SHA256 hash accessed and submitted to </w:t>
      </w:r>
      <w:proofErr w:type="spellStart"/>
      <w:r w:rsidRPr="009456D4">
        <w:rPr>
          <w:lang w:val="en-IN"/>
        </w:rPr>
        <w:t>VirusTotal</w:t>
      </w:r>
      <w:proofErr w:type="spellEnd"/>
      <w:r w:rsidRPr="009456D4">
        <w:rPr>
          <w:lang w:val="en-IN"/>
        </w:rPr>
        <w:t xml:space="preserve"> for review.</w:t>
      </w:r>
    </w:p>
    <w:p w:rsidR="009456D4" w:rsidRPr="009456D4" w:rsidRDefault="009456D4" w:rsidP="009456D4">
      <w:pPr>
        <w:numPr>
          <w:ilvl w:val="0"/>
          <w:numId w:val="25"/>
        </w:numPr>
        <w:spacing w:after="0"/>
        <w:rPr>
          <w:lang w:val="en-IN"/>
        </w:rPr>
      </w:pPr>
      <w:r w:rsidRPr="009456D4">
        <w:rPr>
          <w:lang w:val="en-IN"/>
        </w:rPr>
        <w:t>Detection names and threat classifications noted for reference.</w:t>
      </w:r>
    </w:p>
    <w:p w:rsidR="009456D4" w:rsidRPr="009456D4" w:rsidRDefault="009456D4" w:rsidP="009456D4">
      <w:pPr>
        <w:spacing w:after="0"/>
        <w:rPr>
          <w:b/>
          <w:bCs/>
          <w:lang w:val="en-IN"/>
        </w:rPr>
      </w:pPr>
      <w:r w:rsidRPr="009456D4">
        <w:rPr>
          <w:b/>
          <w:bCs/>
          <w:lang w:val="en-IN"/>
        </w:rPr>
        <w:t>4.3. System Evidence Review</w:t>
      </w:r>
    </w:p>
    <w:p w:rsidR="009456D4" w:rsidRPr="009456D4" w:rsidRDefault="009456D4" w:rsidP="009456D4">
      <w:pPr>
        <w:numPr>
          <w:ilvl w:val="0"/>
          <w:numId w:val="26"/>
        </w:numPr>
        <w:spacing w:after="0"/>
        <w:rPr>
          <w:lang w:val="en-IN"/>
        </w:rPr>
      </w:pPr>
      <w:r w:rsidRPr="009456D4">
        <w:rPr>
          <w:lang w:val="en-IN"/>
        </w:rPr>
        <w:t>Registry auto-run keys scanned using regedit.</w:t>
      </w:r>
    </w:p>
    <w:p w:rsidR="009456D4" w:rsidRPr="009456D4" w:rsidRDefault="009456D4" w:rsidP="009456D4">
      <w:pPr>
        <w:numPr>
          <w:ilvl w:val="0"/>
          <w:numId w:val="26"/>
        </w:numPr>
        <w:spacing w:after="0"/>
        <w:rPr>
          <w:lang w:val="en-IN"/>
        </w:rPr>
      </w:pPr>
      <w:r w:rsidRPr="009456D4">
        <w:rPr>
          <w:lang w:val="en-IN"/>
        </w:rPr>
        <w:t xml:space="preserve">Prefetch folder and user </w:t>
      </w:r>
      <w:proofErr w:type="spellStart"/>
      <w:r w:rsidRPr="009456D4">
        <w:rPr>
          <w:lang w:val="en-IN"/>
        </w:rPr>
        <w:t>AppData</w:t>
      </w:r>
      <w:proofErr w:type="spellEnd"/>
      <w:r w:rsidRPr="009456D4">
        <w:rPr>
          <w:lang w:val="en-IN"/>
        </w:rPr>
        <w:t xml:space="preserve"> directories inspected.</w:t>
      </w:r>
    </w:p>
    <w:p w:rsidR="009456D4" w:rsidRPr="009456D4" w:rsidRDefault="009456D4" w:rsidP="009456D4">
      <w:pPr>
        <w:numPr>
          <w:ilvl w:val="0"/>
          <w:numId w:val="26"/>
        </w:numPr>
        <w:spacing w:after="0"/>
        <w:rPr>
          <w:lang w:val="en-IN"/>
        </w:rPr>
      </w:pPr>
      <w:r w:rsidRPr="009456D4">
        <w:rPr>
          <w:lang w:val="en-IN"/>
        </w:rPr>
        <w:lastRenderedPageBreak/>
        <w:t>No user complaints found.</w:t>
      </w:r>
    </w:p>
    <w:p w:rsidR="009456D4" w:rsidRPr="009456D4" w:rsidRDefault="009456D4" w:rsidP="009456D4">
      <w:pPr>
        <w:spacing w:after="0"/>
        <w:rPr>
          <w:b/>
          <w:bCs/>
          <w:lang w:val="en-IN"/>
        </w:rPr>
      </w:pPr>
      <w:r w:rsidRPr="009456D4">
        <w:rPr>
          <w:b/>
          <w:bCs/>
          <w:lang w:val="en-IN"/>
        </w:rPr>
        <w:t>4.4. Log Collection &amp; Review</w:t>
      </w:r>
    </w:p>
    <w:p w:rsidR="009456D4" w:rsidRPr="009456D4" w:rsidRDefault="009456D4" w:rsidP="009456D4">
      <w:pPr>
        <w:numPr>
          <w:ilvl w:val="0"/>
          <w:numId w:val="27"/>
        </w:numPr>
        <w:spacing w:after="0"/>
        <w:rPr>
          <w:lang w:val="en-IN"/>
        </w:rPr>
      </w:pPr>
      <w:r w:rsidRPr="009456D4">
        <w:rPr>
          <w:lang w:val="en-IN"/>
        </w:rPr>
        <w:t>Relevant logs from Event Viewer and antivirus scanned for entries related to detection time.</w:t>
      </w:r>
    </w:p>
    <w:p w:rsidR="009456D4" w:rsidRPr="009456D4" w:rsidRDefault="009456D4" w:rsidP="009456D4">
      <w:pPr>
        <w:numPr>
          <w:ilvl w:val="0"/>
          <w:numId w:val="27"/>
        </w:numPr>
        <w:spacing w:after="0"/>
        <w:rPr>
          <w:lang w:val="en-IN"/>
        </w:rPr>
      </w:pPr>
      <w:r w:rsidRPr="009456D4">
        <w:rPr>
          <w:lang w:val="en-IN"/>
        </w:rPr>
        <w:t>AV logs indicate malware was automatically quarantined.</w:t>
      </w:r>
    </w:p>
    <w:p w:rsidR="009456D4" w:rsidRPr="009456D4" w:rsidRDefault="009456D4" w:rsidP="009456D4">
      <w:pPr>
        <w:spacing w:after="0"/>
        <w:rPr>
          <w:b/>
          <w:bCs/>
          <w:lang w:val="en-IN"/>
        </w:rPr>
      </w:pPr>
      <w:r w:rsidRPr="009456D4">
        <w:rPr>
          <w:b/>
          <w:bCs/>
          <w:lang w:val="en-IN"/>
        </w:rPr>
        <w:t>4.5. Network &amp; Traffic Analysis</w:t>
      </w:r>
    </w:p>
    <w:p w:rsidR="009456D4" w:rsidRPr="009456D4" w:rsidRDefault="009456D4" w:rsidP="009456D4">
      <w:pPr>
        <w:numPr>
          <w:ilvl w:val="0"/>
          <w:numId w:val="28"/>
        </w:numPr>
        <w:spacing w:after="0"/>
        <w:rPr>
          <w:lang w:val="en-IN"/>
        </w:rPr>
      </w:pPr>
      <w:r w:rsidRPr="009456D4">
        <w:rPr>
          <w:lang w:val="en-IN"/>
        </w:rPr>
        <w:t>Wireshark used to monitor outgoing traffic for the analysis VM.</w:t>
      </w:r>
    </w:p>
    <w:p w:rsidR="009456D4" w:rsidRPr="009456D4" w:rsidRDefault="009456D4" w:rsidP="009456D4">
      <w:pPr>
        <w:numPr>
          <w:ilvl w:val="0"/>
          <w:numId w:val="28"/>
        </w:numPr>
        <w:spacing w:after="0"/>
        <w:rPr>
          <w:lang w:val="en-IN"/>
        </w:rPr>
      </w:pPr>
      <w:r w:rsidRPr="009456D4">
        <w:rPr>
          <w:lang w:val="en-IN"/>
        </w:rPr>
        <w:t>No suspicious live communications detected during observation window.</w:t>
      </w:r>
    </w:p>
    <w:p w:rsidR="009456D4" w:rsidRPr="009456D4" w:rsidRDefault="009456D4" w:rsidP="009456D4">
      <w:pPr>
        <w:spacing w:after="0"/>
        <w:rPr>
          <w:b/>
          <w:bCs/>
          <w:lang w:val="en-IN"/>
        </w:rPr>
      </w:pPr>
      <w:r w:rsidRPr="009456D4">
        <w:rPr>
          <w:b/>
          <w:bCs/>
          <w:lang w:val="en-IN"/>
        </w:rPr>
        <w:t>4.6. Static File Analysis</w:t>
      </w:r>
    </w:p>
    <w:p w:rsidR="009456D4" w:rsidRPr="009456D4" w:rsidRDefault="009456D4" w:rsidP="009456D4">
      <w:pPr>
        <w:numPr>
          <w:ilvl w:val="0"/>
          <w:numId w:val="29"/>
        </w:numPr>
        <w:spacing w:after="0"/>
        <w:rPr>
          <w:lang w:val="en-IN"/>
        </w:rPr>
      </w:pPr>
      <w:proofErr w:type="spellStart"/>
      <w:r w:rsidRPr="009456D4">
        <w:rPr>
          <w:lang w:val="en-IN"/>
        </w:rPr>
        <w:t>PEiD</w:t>
      </w:r>
      <w:proofErr w:type="spellEnd"/>
      <w:r w:rsidRPr="009456D4">
        <w:rPr>
          <w:lang w:val="en-IN"/>
        </w:rPr>
        <w:t xml:space="preserve"> and Hex Editor Neo used to inspect the suspect binary’s structure and strings.</w:t>
      </w:r>
    </w:p>
    <w:p w:rsidR="009456D4" w:rsidRPr="009456D4" w:rsidRDefault="009456D4" w:rsidP="009456D4">
      <w:pPr>
        <w:numPr>
          <w:ilvl w:val="0"/>
          <w:numId w:val="29"/>
        </w:numPr>
        <w:spacing w:after="0"/>
        <w:rPr>
          <w:lang w:val="en-IN"/>
        </w:rPr>
      </w:pPr>
      <w:r w:rsidRPr="009456D4">
        <w:rPr>
          <w:lang w:val="en-IN"/>
        </w:rPr>
        <w:t>Notepad++ used for any script or text-based artifacts.</w:t>
      </w:r>
    </w:p>
    <w:p w:rsidR="009456D4" w:rsidRPr="009456D4" w:rsidRDefault="009456D4" w:rsidP="009456D4">
      <w:pPr>
        <w:spacing w:after="0"/>
        <w:rPr>
          <w:b/>
          <w:bCs/>
          <w:lang w:val="en-IN"/>
        </w:rPr>
      </w:pPr>
      <w:r w:rsidRPr="009456D4">
        <w:rPr>
          <w:b/>
          <w:bCs/>
          <w:lang w:val="en-IN"/>
        </w:rPr>
        <w:t>4.7. Memory/Process Analysis</w:t>
      </w:r>
    </w:p>
    <w:p w:rsidR="009456D4" w:rsidRPr="009456D4" w:rsidRDefault="009456D4" w:rsidP="009456D4">
      <w:pPr>
        <w:numPr>
          <w:ilvl w:val="0"/>
          <w:numId w:val="30"/>
        </w:numPr>
        <w:spacing w:after="0"/>
        <w:rPr>
          <w:lang w:val="en-IN"/>
        </w:rPr>
      </w:pPr>
      <w:r w:rsidRPr="009456D4">
        <w:rPr>
          <w:lang w:val="en-IN"/>
        </w:rPr>
        <w:t>System process list reviewed via Task Manager and Process Explorer.</w:t>
      </w:r>
    </w:p>
    <w:p w:rsidR="009456D4" w:rsidRPr="009456D4" w:rsidRDefault="009456D4" w:rsidP="009456D4">
      <w:pPr>
        <w:numPr>
          <w:ilvl w:val="0"/>
          <w:numId w:val="30"/>
        </w:numPr>
        <w:spacing w:after="0"/>
        <w:rPr>
          <w:lang w:val="en-IN"/>
        </w:rPr>
      </w:pPr>
      <w:r w:rsidRPr="009456D4">
        <w:rPr>
          <w:lang w:val="en-IN"/>
        </w:rPr>
        <w:t>Autoruns utility checked auto-start entries.</w:t>
      </w:r>
    </w:p>
    <w:p w:rsidR="009456D4" w:rsidRPr="009456D4" w:rsidRDefault="009456D4" w:rsidP="009456D4">
      <w:pPr>
        <w:spacing w:after="0"/>
        <w:rPr>
          <w:b/>
          <w:bCs/>
          <w:lang w:val="en-IN"/>
        </w:rPr>
      </w:pPr>
      <w:r w:rsidRPr="009456D4">
        <w:rPr>
          <w:b/>
          <w:bCs/>
          <w:lang w:val="en-IN"/>
        </w:rPr>
        <w:t xml:space="preserve">4.8. </w:t>
      </w:r>
      <w:proofErr w:type="spellStart"/>
      <w:r w:rsidRPr="009456D4">
        <w:rPr>
          <w:b/>
          <w:bCs/>
          <w:lang w:val="en-IN"/>
        </w:rPr>
        <w:t>Behavioral</w:t>
      </w:r>
      <w:proofErr w:type="spellEnd"/>
      <w:r w:rsidRPr="009456D4">
        <w:rPr>
          <w:b/>
          <w:bCs/>
          <w:lang w:val="en-IN"/>
        </w:rPr>
        <w:t>/Sandbox Review</w:t>
      </w:r>
    </w:p>
    <w:p w:rsidR="009456D4" w:rsidRPr="009456D4" w:rsidRDefault="009456D4" w:rsidP="009456D4">
      <w:pPr>
        <w:numPr>
          <w:ilvl w:val="0"/>
          <w:numId w:val="31"/>
        </w:numPr>
        <w:spacing w:after="0"/>
        <w:rPr>
          <w:lang w:val="en-IN"/>
        </w:rPr>
      </w:pPr>
      <w:r w:rsidRPr="009456D4">
        <w:rPr>
          <w:lang w:val="en-IN"/>
        </w:rPr>
        <w:t xml:space="preserve">Malware sample submitted to an online sandbox for automated </w:t>
      </w:r>
      <w:proofErr w:type="spellStart"/>
      <w:r w:rsidRPr="009456D4">
        <w:rPr>
          <w:lang w:val="en-IN"/>
        </w:rPr>
        <w:t>behavior</w:t>
      </w:r>
      <w:proofErr w:type="spellEnd"/>
      <w:r w:rsidRPr="009456D4">
        <w:rPr>
          <w:lang w:val="en-IN"/>
        </w:rPr>
        <w:t xml:space="preserve"> analysis.</w:t>
      </w:r>
    </w:p>
    <w:p w:rsidR="009456D4" w:rsidRPr="009456D4" w:rsidRDefault="009456D4" w:rsidP="009456D4">
      <w:pPr>
        <w:numPr>
          <w:ilvl w:val="0"/>
          <w:numId w:val="31"/>
        </w:numPr>
        <w:spacing w:after="0"/>
        <w:rPr>
          <w:lang w:val="en-IN"/>
        </w:rPr>
      </w:pPr>
      <w:r w:rsidRPr="009456D4">
        <w:rPr>
          <w:lang w:val="en-IN"/>
        </w:rPr>
        <w:t>Standard process, file, and possible registry activities were observed.</w:t>
      </w:r>
    </w:p>
    <w:p w:rsidR="009456D4" w:rsidRPr="009456D4" w:rsidRDefault="009456D4" w:rsidP="009456D4">
      <w:pPr>
        <w:spacing w:after="0"/>
        <w:rPr>
          <w:b/>
          <w:bCs/>
          <w:lang w:val="en-IN"/>
        </w:rPr>
      </w:pPr>
      <w:r w:rsidRPr="009456D4">
        <w:rPr>
          <w:b/>
          <w:bCs/>
          <w:lang w:val="en-IN"/>
        </w:rPr>
        <w:t>5. Indicators of Compromise (IOCs)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6963"/>
      </w:tblGrid>
      <w:tr w:rsidR="009456D4" w:rsidRPr="009456D4" w:rsidTr="009456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b/>
                <w:bCs/>
                <w:lang w:val="en-IN"/>
              </w:rPr>
            </w:pPr>
            <w:r w:rsidRPr="009456D4">
              <w:rPr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b/>
                <w:bCs/>
                <w:lang w:val="en-IN"/>
              </w:rPr>
            </w:pPr>
            <w:r w:rsidRPr="009456D4">
              <w:rPr>
                <w:b/>
                <w:bCs/>
                <w:lang w:val="en-IN"/>
              </w:rPr>
              <w:t>Value</w:t>
            </w:r>
          </w:p>
        </w:tc>
      </w:tr>
      <w:tr w:rsidR="009456D4" w:rsidRPr="009456D4" w:rsidTr="00945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File Hash</w:t>
            </w:r>
          </w:p>
        </w:tc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74f98f92d0536a98c39bd7110f47d3ef4f61b916915386484b8da175fe35110d</w:t>
            </w:r>
          </w:p>
        </w:tc>
      </w:tr>
      <w:tr w:rsidR="009456D4" w:rsidRPr="009456D4" w:rsidTr="00945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File Name(s)</w:t>
            </w:r>
          </w:p>
        </w:tc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Noted upon detection (e.g., badfile.exe)</w:t>
            </w:r>
          </w:p>
        </w:tc>
      </w:tr>
      <w:tr w:rsidR="009456D4" w:rsidRPr="009456D4" w:rsidTr="00945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Registry Keys</w:t>
            </w:r>
          </w:p>
        </w:tc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Auto-run key locations checked</w:t>
            </w:r>
          </w:p>
        </w:tc>
      </w:tr>
      <w:tr w:rsidR="009456D4" w:rsidRPr="009456D4" w:rsidTr="00945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IPs/Domains</w:t>
            </w:r>
          </w:p>
        </w:tc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Referenced in threat intelligence sources</w:t>
            </w:r>
          </w:p>
        </w:tc>
      </w:tr>
      <w:tr w:rsidR="009456D4" w:rsidRPr="009456D4" w:rsidTr="009456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Process Names</w:t>
            </w:r>
          </w:p>
        </w:tc>
        <w:tc>
          <w:tcPr>
            <w:tcW w:w="0" w:type="auto"/>
            <w:vAlign w:val="center"/>
            <w:hideMark/>
          </w:tcPr>
          <w:p w:rsidR="009456D4" w:rsidRPr="009456D4" w:rsidRDefault="009456D4" w:rsidP="009456D4">
            <w:pPr>
              <w:rPr>
                <w:lang w:val="en-IN"/>
              </w:rPr>
            </w:pPr>
            <w:r w:rsidRPr="009456D4">
              <w:rPr>
                <w:lang w:val="en-IN"/>
              </w:rPr>
              <w:t>Matched to hash during analysis</w:t>
            </w:r>
          </w:p>
        </w:tc>
      </w:tr>
    </w:tbl>
    <w:p w:rsidR="009456D4" w:rsidRPr="009456D4" w:rsidRDefault="009456D4" w:rsidP="009456D4">
      <w:pPr>
        <w:spacing w:after="0"/>
        <w:rPr>
          <w:b/>
          <w:bCs/>
          <w:lang w:val="en-IN"/>
        </w:rPr>
      </w:pPr>
      <w:r w:rsidRPr="009456D4">
        <w:rPr>
          <w:b/>
          <w:bCs/>
          <w:lang w:val="en-IN"/>
        </w:rPr>
        <w:t>6. Conclusions &amp; Recommendations</w:t>
      </w:r>
    </w:p>
    <w:p w:rsidR="009456D4" w:rsidRPr="009456D4" w:rsidRDefault="009456D4" w:rsidP="009456D4">
      <w:pPr>
        <w:numPr>
          <w:ilvl w:val="0"/>
          <w:numId w:val="32"/>
        </w:numPr>
        <w:spacing w:after="0"/>
        <w:rPr>
          <w:lang w:val="en-IN"/>
        </w:rPr>
      </w:pPr>
      <w:r w:rsidRPr="009456D4">
        <w:rPr>
          <w:lang w:val="en-IN"/>
        </w:rPr>
        <w:t>Investigation completed per SOPs; standard detection and quarantine actions verified.</w:t>
      </w:r>
    </w:p>
    <w:p w:rsidR="009456D4" w:rsidRPr="009456D4" w:rsidRDefault="009456D4" w:rsidP="009456D4">
      <w:pPr>
        <w:numPr>
          <w:ilvl w:val="0"/>
          <w:numId w:val="32"/>
        </w:numPr>
        <w:spacing w:after="0"/>
        <w:rPr>
          <w:lang w:val="en-IN"/>
        </w:rPr>
      </w:pPr>
      <w:r w:rsidRPr="009456D4">
        <w:rPr>
          <w:lang w:val="en-IN"/>
        </w:rPr>
        <w:t>Recommend regular endpoint monitoring, system patching, and user education remain in place.</w:t>
      </w:r>
    </w:p>
    <w:p w:rsidR="009456D4" w:rsidRPr="009456D4" w:rsidRDefault="009456D4" w:rsidP="009456D4">
      <w:pPr>
        <w:numPr>
          <w:ilvl w:val="0"/>
          <w:numId w:val="32"/>
        </w:numPr>
        <w:spacing w:after="0"/>
        <w:rPr>
          <w:lang w:val="en-IN"/>
        </w:rPr>
      </w:pPr>
      <w:r w:rsidRPr="009456D4">
        <w:rPr>
          <w:lang w:val="en-IN"/>
        </w:rPr>
        <w:t>No further immediate action required beyond standard controls.</w:t>
      </w:r>
    </w:p>
    <w:p w:rsidR="009456D4" w:rsidRPr="009456D4" w:rsidRDefault="009456D4" w:rsidP="009456D4">
      <w:pPr>
        <w:spacing w:after="0"/>
        <w:rPr>
          <w:b/>
          <w:bCs/>
          <w:lang w:val="en-IN"/>
        </w:rPr>
      </w:pPr>
      <w:r w:rsidRPr="009456D4">
        <w:rPr>
          <w:b/>
          <w:bCs/>
          <w:lang w:val="en-IN"/>
        </w:rPr>
        <w:t>7. Appendix</w:t>
      </w:r>
    </w:p>
    <w:p w:rsidR="009456D4" w:rsidRPr="009456D4" w:rsidRDefault="009456D4" w:rsidP="009456D4">
      <w:pPr>
        <w:numPr>
          <w:ilvl w:val="0"/>
          <w:numId w:val="33"/>
        </w:numPr>
        <w:spacing w:after="0"/>
        <w:rPr>
          <w:lang w:val="en-IN"/>
        </w:rPr>
      </w:pPr>
      <w:r w:rsidRPr="009456D4">
        <w:rPr>
          <w:lang w:val="en-IN"/>
        </w:rPr>
        <w:t>Screenshots, logs, and supporting documents available upon request.</w:t>
      </w:r>
    </w:p>
    <w:p w:rsidR="009456D4" w:rsidRPr="009456D4" w:rsidRDefault="009456D4" w:rsidP="009456D4">
      <w:pPr>
        <w:numPr>
          <w:ilvl w:val="0"/>
          <w:numId w:val="33"/>
        </w:numPr>
        <w:spacing w:after="0"/>
        <w:rPr>
          <w:lang w:val="en-IN"/>
        </w:rPr>
      </w:pPr>
      <w:proofErr w:type="spellStart"/>
      <w:r w:rsidRPr="009456D4">
        <w:rPr>
          <w:lang w:val="en-IN"/>
        </w:rPr>
        <w:t>VirusTotal</w:t>
      </w:r>
      <w:proofErr w:type="spellEnd"/>
      <w:r w:rsidRPr="009456D4">
        <w:rPr>
          <w:lang w:val="en-IN"/>
        </w:rPr>
        <w:t xml:space="preserve"> hash: </w:t>
      </w:r>
      <w:hyperlink r:id="rId8" w:tgtFrame="_blank" w:history="1">
        <w:r w:rsidRPr="009456D4">
          <w:rPr>
            <w:rStyle w:val="Hyperlink"/>
            <w:lang w:val="en-IN"/>
          </w:rPr>
          <w:t>https://www.virustotal.com/gui/file/74f98f92d0536a98c39bd7110f47d3ef4f61b916915386484b8da175fe35110d</w:t>
        </w:r>
      </w:hyperlink>
    </w:p>
    <w:p w:rsidR="009456D4" w:rsidRDefault="009456D4" w:rsidP="009456D4">
      <w:pPr>
        <w:spacing w:after="0"/>
        <w:rPr>
          <w:lang w:val="en-IN"/>
        </w:rPr>
      </w:pPr>
      <w:r w:rsidRPr="009456D4">
        <w:rPr>
          <w:b/>
          <w:bCs/>
          <w:lang w:val="en-IN"/>
        </w:rPr>
        <w:t>Prepared by:</w:t>
      </w:r>
      <w:r w:rsidRPr="009456D4">
        <w:rPr>
          <w:lang w:val="en-IN"/>
        </w:rPr>
        <w:br/>
      </w:r>
      <w:r>
        <w:rPr>
          <w:lang w:val="en-IN"/>
        </w:rPr>
        <w:t>Bhatt Jaymeen</w:t>
      </w:r>
    </w:p>
    <w:p w:rsidR="009456D4" w:rsidRPr="009456D4" w:rsidRDefault="009456D4" w:rsidP="009456D4">
      <w:pPr>
        <w:spacing w:after="0"/>
        <w:rPr>
          <w:lang w:val="en-IN"/>
        </w:rPr>
      </w:pPr>
      <w:r>
        <w:rPr>
          <w:lang w:val="en-IN"/>
        </w:rPr>
        <w:t>354</w:t>
      </w:r>
      <w:r w:rsidRPr="009456D4">
        <w:rPr>
          <w:lang w:val="en-IN"/>
        </w:rPr>
        <w:br/>
        <w:t>July 29, 2025</w:t>
      </w:r>
    </w:p>
    <w:p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83002"/>
    <w:multiLevelType w:val="multilevel"/>
    <w:tmpl w:val="E51C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5F3674F"/>
    <w:multiLevelType w:val="multilevel"/>
    <w:tmpl w:val="401A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E414F9"/>
    <w:multiLevelType w:val="multilevel"/>
    <w:tmpl w:val="AC7E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C2562F"/>
    <w:multiLevelType w:val="multilevel"/>
    <w:tmpl w:val="005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23A1D36"/>
    <w:multiLevelType w:val="multilevel"/>
    <w:tmpl w:val="8B90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846852"/>
    <w:multiLevelType w:val="multilevel"/>
    <w:tmpl w:val="D428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354AE"/>
    <w:multiLevelType w:val="multilevel"/>
    <w:tmpl w:val="9F28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8F0519"/>
    <w:multiLevelType w:val="multilevel"/>
    <w:tmpl w:val="622E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FA21A41"/>
    <w:multiLevelType w:val="multilevel"/>
    <w:tmpl w:val="C6E2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DA7384D"/>
    <w:multiLevelType w:val="multilevel"/>
    <w:tmpl w:val="4E0E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641919">
    <w:abstractNumId w:val="27"/>
  </w:num>
  <w:num w:numId="2" w16cid:durableId="1679573167">
    <w:abstractNumId w:val="14"/>
  </w:num>
  <w:num w:numId="3" w16cid:durableId="508444213">
    <w:abstractNumId w:val="11"/>
  </w:num>
  <w:num w:numId="4" w16cid:durableId="1693022552">
    <w:abstractNumId w:val="30"/>
  </w:num>
  <w:num w:numId="5" w16cid:durableId="2022199153">
    <w:abstractNumId w:val="15"/>
  </w:num>
  <w:num w:numId="6" w16cid:durableId="1589270627">
    <w:abstractNumId w:val="24"/>
  </w:num>
  <w:num w:numId="7" w16cid:durableId="870993638">
    <w:abstractNumId w:val="26"/>
  </w:num>
  <w:num w:numId="8" w16cid:durableId="939529914">
    <w:abstractNumId w:val="9"/>
  </w:num>
  <w:num w:numId="9" w16cid:durableId="1094475309">
    <w:abstractNumId w:val="7"/>
  </w:num>
  <w:num w:numId="10" w16cid:durableId="2124617726">
    <w:abstractNumId w:val="6"/>
  </w:num>
  <w:num w:numId="11" w16cid:durableId="722171344">
    <w:abstractNumId w:val="5"/>
  </w:num>
  <w:num w:numId="12" w16cid:durableId="1737124551">
    <w:abstractNumId w:val="4"/>
  </w:num>
  <w:num w:numId="13" w16cid:durableId="1030229824">
    <w:abstractNumId w:val="8"/>
  </w:num>
  <w:num w:numId="14" w16cid:durableId="1998610773">
    <w:abstractNumId w:val="3"/>
  </w:num>
  <w:num w:numId="15" w16cid:durableId="1273779658">
    <w:abstractNumId w:val="2"/>
  </w:num>
  <w:num w:numId="16" w16cid:durableId="163009654">
    <w:abstractNumId w:val="1"/>
  </w:num>
  <w:num w:numId="17" w16cid:durableId="797409070">
    <w:abstractNumId w:val="0"/>
  </w:num>
  <w:num w:numId="18" w16cid:durableId="957419551">
    <w:abstractNumId w:val="16"/>
  </w:num>
  <w:num w:numId="19" w16cid:durableId="43405836">
    <w:abstractNumId w:val="19"/>
  </w:num>
  <w:num w:numId="20" w16cid:durableId="1757170403">
    <w:abstractNumId w:val="28"/>
  </w:num>
  <w:num w:numId="21" w16cid:durableId="36243933">
    <w:abstractNumId w:val="25"/>
  </w:num>
  <w:num w:numId="22" w16cid:durableId="2032414079">
    <w:abstractNumId w:val="13"/>
  </w:num>
  <w:num w:numId="23" w16cid:durableId="860700762">
    <w:abstractNumId w:val="31"/>
  </w:num>
  <w:num w:numId="24" w16cid:durableId="1803842690">
    <w:abstractNumId w:val="29"/>
  </w:num>
  <w:num w:numId="25" w16cid:durableId="1453015230">
    <w:abstractNumId w:val="32"/>
  </w:num>
  <w:num w:numId="26" w16cid:durableId="931669549">
    <w:abstractNumId w:val="10"/>
  </w:num>
  <w:num w:numId="27" w16cid:durableId="524178088">
    <w:abstractNumId w:val="21"/>
  </w:num>
  <w:num w:numId="28" w16cid:durableId="260336314">
    <w:abstractNumId w:val="20"/>
  </w:num>
  <w:num w:numId="29" w16cid:durableId="870847713">
    <w:abstractNumId w:val="22"/>
  </w:num>
  <w:num w:numId="30" w16cid:durableId="1020201754">
    <w:abstractNumId w:val="18"/>
  </w:num>
  <w:num w:numId="31" w16cid:durableId="901789020">
    <w:abstractNumId w:val="12"/>
  </w:num>
  <w:num w:numId="32" w16cid:durableId="1450929383">
    <w:abstractNumId w:val="23"/>
  </w:num>
  <w:num w:numId="33" w16cid:durableId="17483761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D4"/>
    <w:rsid w:val="004C6D50"/>
    <w:rsid w:val="00645252"/>
    <w:rsid w:val="006D3D74"/>
    <w:rsid w:val="0083569A"/>
    <w:rsid w:val="009456D4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7E69"/>
  <w15:chartTrackingRefBased/>
  <w15:docId w15:val="{16A17021-6840-48D2-BC86-387BA9A2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6D4"/>
  </w:style>
  <w:style w:type="paragraph" w:styleId="Heading1">
    <w:name w:val="heading 1"/>
    <w:basedOn w:val="Normal"/>
    <w:next w:val="Normal"/>
    <w:link w:val="Heading1Char"/>
    <w:uiPriority w:val="9"/>
    <w:qFormat/>
    <w:rsid w:val="009456D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6D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6D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56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56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56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456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456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456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6D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456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56D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456D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456D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456D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9456D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9456D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9456D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456D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56D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6D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6D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456D4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9456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456D4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9456D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456D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56D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6D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6D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9456D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456D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456D4"/>
    <w:rPr>
      <w:b/>
      <w:bCs/>
      <w:smallCaps/>
      <w:spacing w:val="10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456D4"/>
    <w:pPr>
      <w:spacing w:line="240" w:lineRule="auto"/>
    </w:pPr>
    <w:rPr>
      <w:b/>
      <w:bCs/>
      <w:smallCaps/>
      <w:color w:val="44546A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9456D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456D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56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5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ustotal.com/gui/file/74f98f92d0536a98c39bd7110f47d3ef4f61b916915386484b8da175fe35110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MEEN\AppData\Local\Microsoft\Office\16.0\DTS\en-IN%7bC49F5FB9-A9B3-4E37-97A9-1AD0E0E0C915%7d\%7bED28542B-9D82-4F7B-A491-39161549B9A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{ED28542B-9D82-4F7B-A491-39161549B9AE}tf02786999_win32</Template>
  <TotalTime>5</TotalTime>
  <Pages>2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JAYMEEN</dc:creator>
  <cp:keywords/>
  <dc:description/>
  <cp:lastModifiedBy>Jaymeen Bhatt</cp:lastModifiedBy>
  <cp:revision>1</cp:revision>
  <dcterms:created xsi:type="dcterms:W3CDTF">2025-07-29T10:37:00Z</dcterms:created>
  <dcterms:modified xsi:type="dcterms:W3CDTF">2025-07-29T10:42:00Z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